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p>
      <w:pPr>
        <w:rPr>
          <w:vanish/>
        </w:rPr>
      </w:pPr>
    </w:p>
    <w:tbl>
      <w:tblPr>
        <w:tblStyle w:val="documentskn-mli8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640"/>
        <w:gridCol w:w="500"/>
        <w:gridCol w:w="6266"/>
        <w:gridCol w:w="5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798"/>
          <w:tblCellSpacing w:w="0" w:type="dxa"/>
        </w:trPr>
        <w:tc>
          <w:tcPr>
            <w:tcW w:w="4640" w:type="dxa"/>
            <w:shd w:val="clear" w:color="auto" w:fill="2C806E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60" w:lineRule="atLeast"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</w:pPr>
            <w:r>
              <w:pict>
                <v:rect id="_x0000_s1025" style="width:595.3pt;height:103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ocumentskn-mli8topsection"/>
                          <w:tblW w:w="5000" w:type="pct"/>
                          <w:tblCellSpacing w:w="0" w:type="dxa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1906"/>
                        </w:tblGrid>
                        <w:tr>
                          <w:tblPrEx>
                            <w:tblW w:w="5000" w:type="pct"/>
                            <w:tblCellSpacing w:w="0" w:type="dxa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40" w:type="dxa"/>
                              <w:tcBorders>
                                <w:bottom w:val="single" w:sz="8" w:space="0" w:color="4A4A4A"/>
                              </w:tcBorders>
                              <w:shd w:val="clear" w:color="auto" w:fill="4A4A4A"/>
                              <w:tcMar>
                                <w:top w:w="500" w:type="dxa"/>
                                <w:left w:w="0" w:type="dxa"/>
                                <w:bottom w:w="5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>
                              <w:pPr>
                                <w:pStyle w:val="documentskn-mli8name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240" w:line="800" w:lineRule="exact"/>
                                <w:ind w:left="500" w:right="0"/>
                                <w:rPr>
                                  <w:rStyle w:val="documentskn-mli8topsectiontop-box"/>
                                  <w:rFonts w:ascii="Times New Roman" w:eastAsia="Times New Roman" w:hAnsi="Times New Roman" w:cs="Times New Roman"/>
                                  <w:b/>
                                  <w:bCs/>
                                  <w:cap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Times New Roman" w:eastAsia="Times New Roman" w:hAnsi="Times New Roman" w:cs="Times New Roman"/>
                                  <w:b/>
                                  <w:bCs/>
                                  <w:caps/>
                                </w:rPr>
                                <w:t>Ashwin</w:t>
                              </w:r>
                              <w:r>
                                <w:rPr>
                                  <w:rStyle w:val="documentskn-mli8topsectiontop-box"/>
                                  <w:rFonts w:ascii="Times New Roman" w:eastAsia="Times New Roman" w:hAnsi="Times New Roman" w:cs="Times New Roman"/>
                                  <w:b/>
                                  <w:bCs/>
                                  <w:caps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div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20" w:lineRule="exact"/>
                                <w:ind w:left="0" w:right="0"/>
                                <w:rPr>
                                  <w:rStyle w:val="documentskn-mli8topsectiontop-box"/>
                                  <w:rFonts w:ascii="Times New Roman" w:eastAsia="Times New Roman" w:hAnsi="Times New Roman" w:cs="Times New Roman"/>
                                  <w:color w:val="020303"/>
                                  <w:sz w:val="20"/>
                                  <w:szCs w:val="20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  <w:r>
              <w:rPr>
                <w:color w:val="FFFFFF"/>
                <w:sz w:val="2"/>
              </w:rPr>
              <w:t>.</w:t>
            </w:r>
          </w:p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Times New Roman" w:eastAsia="Times New Roman" w:hAnsi="Times New Roman" w:cs="Times New Roman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documentSECTIONCNTCpadding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sz w:val="4"/>
                <w:szCs w:val="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ocumentaddress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00"/>
              <w:gridCol w:w="3140"/>
              <w:gridCol w:w="50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locationdiv"/>
                    <w:pBdr>
                      <w:top w:val="none" w:sz="0" w:space="0" w:color="auto"/>
                      <w:left w:val="none" w:sz="0" w:space="2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40" w:right="0"/>
                    <w:rPr>
                      <w:rStyle w:val="documentskn-mli8iconSvg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216380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216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span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</w:rPr>
                    <w:t>Chennai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skn-mli8icoTxt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addressemptyaddresscell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0" w:right="0"/>
                    <w:rPr>
                      <w:rStyle w:val="documentskn-mli8iconSvg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16254" cy="165615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254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span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</w:rPr>
                    <w:t>+91 6379508752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skn-mli8icoTxt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addressemptyaddresscell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maildiv"/>
                    <w:pBdr>
                      <w:top w:val="none" w:sz="0" w:space="0" w:color="auto"/>
                      <w:left w:val="none" w:sz="0" w:space="3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60" w:right="0"/>
                    <w:rPr>
                      <w:rStyle w:val="documentskn-mli8iconSvg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27540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span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</w:rPr>
                    <w:t>ashwinchellappan97@gmail.com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addressiconRownth-last-child1icoTxt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i8parentContainerleft-boxsection"/>
              <w:pBdr>
                <w:left w:val="none" w:sz="0" w:space="25" w:color="auto"/>
              </w:pBdr>
              <w:spacing w:before="0" w:line="260" w:lineRule="atLeast"/>
              <w:ind w:left="500" w:right="500"/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sectionCharacter"/>
                <w:rFonts w:ascii="Times New Roman" w:eastAsia="Times New Roman" w:hAnsi="Times New Roman" w:cs="Times New Roman"/>
                <w:color w:val="FFFFFF"/>
                <w:sz w:val="10"/>
                <w:szCs w:val="10"/>
                <w:bdr w:val="none" w:sz="0" w:space="0" w:color="auto"/>
                <w:vertAlign w:val="baseline"/>
              </w:rPr>
              <w:t> </w:t>
            </w:r>
            <w:r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Times New Roman" w:eastAsia="Times New Roman" w:hAnsi="Times New Roman" w:cs="Times New Roman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Core Qualifications</w:t>
            </w:r>
          </w:p>
          <w:p>
            <w:pPr>
              <w:pStyle w:val="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Python-Flask, Java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Microservices - REST API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Supervised Learning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Unsupervised Learning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NLP -Pyspark, Spark NLP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Cloud - AWS, GCP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IDE - PyCharm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RDBMS - Oracle, Mysql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SQL, PL/SQL and DB objects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Unix scripting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Version control - Git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400" w:line="260" w:lineRule="atLeast"/>
              <w:ind w:left="700" w:right="500" w:hanging="192"/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Others - Confluence , Rally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Times New Roman" w:eastAsia="Times New Roman" w:hAnsi="Times New Roman" w:cs="Times New Roman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Certifications</w:t>
            </w:r>
          </w:p>
          <w:p>
            <w:pPr>
              <w:pStyle w:val="documentul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IBM professional certified on Machine Learning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400" w:line="260" w:lineRule="atLeast"/>
              <w:ind w:left="700" w:right="500" w:hanging="192"/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Certified AWS cloud practitioner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Times New Roman" w:eastAsia="Times New Roman" w:hAnsi="Times New Roman" w:cs="Times New Roman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Accomplishments</w:t>
            </w:r>
          </w:p>
          <w:p>
            <w:pPr>
              <w:pStyle w:val="documentulli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 w:line="260" w:lineRule="atLeast"/>
              <w:ind w:left="700" w:right="500" w:hanging="192"/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Times New Roman" w:eastAsia="Times New Roman" w:hAnsi="Times New Roman" w:cs="Times New Roman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Achieved Delivery excellence award for extensive contribution in project delivery - Capgemini</w:t>
            </w: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ocumentpaddingcell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6266" w:type="dxa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60" w:lineRule="atLeast"/>
            </w:pPr>
          </w:p>
          <w:p>
            <w:pPr>
              <w:pStyle w:val="documentright-boxsectionnth-child1bordercell"/>
              <w:pBdr>
                <w:top w:val="single" w:sz="16" w:space="0" w:color="4A4A4A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vanish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Times New Roman" w:eastAsia="Times New Roman" w:hAnsi="Times New Roman" w:cs="Times New Roman"/>
                <w:vanish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b/>
                <w:bCs/>
                <w:caps/>
                <w:vanish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Times New Roman" w:eastAsia="Times New Roman" w:hAnsi="Times New Roman" w:cs="Times New Roman"/>
                <w:b/>
                <w:bCs/>
                <w:caps/>
                <w:vanish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Professional Summary</w:t>
            </w:r>
          </w:p>
          <w:p>
            <w:pPr>
              <w:pStyle w:val="documentulli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200" w:right="0" w:hanging="20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Data scientist with 4+ years of experience in executing data-driven solutions to increase efficiency, accuracy and utility of internal data processing.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260" w:lineRule="atLeast"/>
              <w:ind w:left="200" w:right="0" w:hanging="20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Experienced at creating data regression models, using predictive data modelling and analyzing data mining algorithms to deliver insights and implement action-oriented solutions to complex businesses.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260" w:lineRule="atLeast"/>
              <w:ind w:left="200" w:right="0" w:hanging="20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Experienced in creating DB objects like PL\SQL , packages, procedures, functions and views.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400" w:line="260" w:lineRule="atLeast"/>
              <w:ind w:left="200" w:right="0" w:hanging="20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Expert in working with agile environments including the scrum process and using project management tools like Confluence/Rally and version control tools like Git</w:t>
            </w: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26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6266" w:type="dxa"/>
                  <w:tcBorders>
                    <w:top w:val="single" w:sz="16" w:space="0" w:color="4A4A4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right-box"/>
                      <w:rFonts w:ascii="Times New Roman" w:eastAsia="Times New Roman" w:hAnsi="Times New Roman" w:cs="Times New Roman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Times New Roman" w:eastAsia="Times New Roman" w:hAnsi="Times New Roman" w:cs="Times New Roman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Times New Roman" w:eastAsia="Times New Roman" w:hAnsi="Times New Roman" w:cs="Times New Roman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documentskn-mli8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>August 2021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 to 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>Current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Consultant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i/>
                <w:iCs/>
                <w:color w:val="020303"/>
                <w:sz w:val="20"/>
                <w:szCs w:val="20"/>
              </w:rPr>
              <w:t>Capgemini Limited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>Chennai</w:t>
            </w:r>
            <w:r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spacing w:before="0" w:after="0" w:line="260" w:lineRule="atLeast"/>
              <w:ind w:left="0" w:right="0"/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National Australian Bank : Fusion Fabric Trade Innovation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260" w:lineRule="atLeast"/>
              <w:ind w:left="200" w:right="0" w:hanging="200"/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Involved in building predictive model using various machine learning algorithm to predict the transaction risk involved in processing the event.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Utilized analytical and technical expertise to provide insights and proposals to support business improvements.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Used predictive analysis such as machine learning and data mining techniques to predict the transaction risks with an 95% accuracy rate.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Built model using Python flask REST API microservices and deployed in AWS cloud(EC2 instance).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>May 2018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 to 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>August 2021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Associate Consultant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i/>
                <w:iCs/>
                <w:color w:val="020303"/>
                <w:sz w:val="20"/>
                <w:szCs w:val="20"/>
              </w:rPr>
              <w:t>Wipro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>Chennai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>Tamil Nadu</w:t>
            </w:r>
            <w:r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spacing w:before="0" w:after="0" w:line="260" w:lineRule="atLeast"/>
              <w:ind w:left="0" w:right="0"/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FINSENDS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260" w:lineRule="atLeast"/>
              <w:ind w:left="200" w:right="0" w:hanging="200"/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Constructed a NLP model to accomplish the named entity recognition by analyzing positive/negative sentiments of each sentence.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Objective for the model is to analyze review/feedback and find out the like/dislike of the customers, which helps customer to improve their business strategies.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Model was implemented using ML tools like Pyspark, Spark NLP and deployed in AWS cloud hosted in EC2 instances and S3 cloud bucket.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26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6266" w:type="dxa"/>
                  <w:tcBorders>
                    <w:top w:val="single" w:sz="16" w:space="0" w:color="4A4A4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right-box"/>
                      <w:rFonts w:ascii="Times New Roman" w:eastAsia="Times New Roman" w:hAnsi="Times New Roman" w:cs="Times New Roman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Times New Roman" w:eastAsia="Times New Roman" w:hAnsi="Times New Roman" w:cs="Times New Roman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Times New Roman" w:eastAsia="Times New Roman" w:hAnsi="Times New Roman" w:cs="Times New Roman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documentskn-mli8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Diploma of Higher Education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Data science Engineering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Great Lakes Institute of Management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>Chennai, TN</w:t>
            </w:r>
            <w:r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Bachelor of Engineering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Computer Science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"/>
                <w:rFonts w:ascii="Times New Roman" w:eastAsia="Times New Roman" w:hAnsi="Times New Roman" w:cs="Times New Roman"/>
                <w:b/>
                <w:bCs/>
                <w:color w:val="020303"/>
                <w:sz w:val="20"/>
                <w:szCs w:val="20"/>
              </w:rPr>
              <w:t>Institute of Road and Transport Technology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color w:val="020303"/>
                <w:sz w:val="20"/>
                <w:szCs w:val="20"/>
              </w:rPr>
              <w:t>Erode, TN</w:t>
            </w:r>
            <w:r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0" w:right="0"/>
              <w:rPr>
                <w:rStyle w:val="documentskn-mli8parentContainerright-box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ocumentpaddingcell"/>
                <w:rFonts w:ascii="Times New Roman" w:eastAsia="Times New Roman" w:hAnsi="Times New Roman" w:cs="Times New Roman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Times New Roman" w:eastAsia="Times New Roman" w:hAnsi="Times New Roman" w:cs="Times New Roman"/>
          <w:color w:val="020303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ocumentskn-mli8fontsize">
    <w:name w:val="document_skn-mli8_fontsize"/>
    <w:basedOn w:val="Normal"/>
    <w:rPr>
      <w:sz w:val="20"/>
      <w:szCs w:val="20"/>
    </w:rPr>
  </w:style>
  <w:style w:type="character" w:customStyle="1" w:styleId="documentskn-mli8topsectiontop-box">
    <w:name w:val="document_skn-mli8_topsection_top-box"/>
    <w:basedOn w:val="DefaultParagraphFont"/>
    <w:rPr>
      <w:shd w:val="clear" w:color="auto" w:fill="4A4A4A"/>
    </w:rPr>
  </w:style>
  <w:style w:type="paragraph" w:customStyle="1" w:styleId="documentskn-mli8sectionnth-child1">
    <w:name w:val="document_skn-mli8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skn-mli8firstparagraph">
    <w:name w:val="document_skn-mli8_firstparagraph"/>
    <w:basedOn w:val="Normal"/>
    <w:pPr>
      <w:pBdr>
        <w:top w:val="none" w:sz="0" w:space="0" w:color="auto"/>
      </w:pBdr>
    </w:pPr>
  </w:style>
  <w:style w:type="paragraph" w:customStyle="1" w:styleId="documentskn-mli8name">
    <w:name w:val="document_skn-mli8_name"/>
    <w:basedOn w:val="Normal"/>
    <w:pPr>
      <w:spacing w:line="800" w:lineRule="atLeast"/>
      <w:jc w:val="left"/>
    </w:pPr>
    <w:rPr>
      <w:b/>
      <w:bCs/>
      <w:cap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8nameCharacter">
    <w:name w:val="document_skn-mli8_name Character"/>
    <w:basedOn w:val="DefaultParagraphFont"/>
    <w:rPr>
      <w:b/>
      <w:bCs/>
      <w:caps/>
      <w:color w:val="FFFFFF"/>
      <w:sz w:val="72"/>
      <w:szCs w:val="7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documentskn-mli8topsection">
    <w:name w:val="document_skn-mli8_topsection"/>
    <w:basedOn w:val="TableNormal"/>
    <w:tblPr/>
  </w:style>
  <w:style w:type="character" w:customStyle="1" w:styleId="documentskn-mli8parentContainerleft-box">
    <w:name w:val="document_skn-mli8_parentContainer_left-box"/>
    <w:basedOn w:val="DefaultParagraphFont"/>
    <w:rPr>
      <w:shd w:val="clear" w:color="auto" w:fill="2C806E"/>
    </w:rPr>
  </w:style>
  <w:style w:type="paragraph" w:customStyle="1" w:styleId="documentskn-mli8parentContainerleft-boxsection">
    <w:name w:val="document_skn-mli8_parentContainer_left-box_section"/>
    <w:basedOn w:val="Normal"/>
    <w:pPr>
      <w:pBdr>
        <w:right w:val="none" w:sz="0" w:space="25" w:color="auto"/>
      </w:pBdr>
    </w:pPr>
  </w:style>
  <w:style w:type="paragraph" w:customStyle="1" w:styleId="documentleft-boxsectionSECTIONCNTCheading">
    <w:name w:val="document_left-box_section_SECTION_CNTC_heading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ocumentparentContainerleft-boxsectiontitle">
    <w:name w:val="document_parentContainer_left-box_sectiontitle"/>
    <w:basedOn w:val="Normal"/>
    <w:rPr>
      <w:color w:val="FFFFFF"/>
    </w:rPr>
  </w:style>
  <w:style w:type="paragraph" w:customStyle="1" w:styleId="documentSECTIONCNTCpaddingdiv">
    <w:name w:val="document_SECTION_CNTC_paddingdiv"/>
    <w:basedOn w:val="Normal"/>
    <w:pPr>
      <w:spacing w:line="100" w:lineRule="atLeast"/>
    </w:pPr>
    <w:rPr>
      <w:sz w:val="4"/>
      <w:szCs w:val="4"/>
    </w:rPr>
  </w:style>
  <w:style w:type="character" w:customStyle="1" w:styleId="documentaddressemptyaddresscell">
    <w:name w:val="document_address_emptyaddresscell"/>
    <w:basedOn w:val="DefaultParagraphFont"/>
  </w:style>
  <w:style w:type="character" w:customStyle="1" w:styleId="documentskn-mli8iconSvg">
    <w:name w:val="document_skn-mli8_iconSvg"/>
    <w:basedOn w:val="DefaultParagraphFont"/>
  </w:style>
  <w:style w:type="paragraph" w:customStyle="1" w:styleId="documentlocationdiv">
    <w:name w:val="document_location_div"/>
    <w:basedOn w:val="Normal"/>
    <w:pPr>
      <w:pBdr>
        <w:left w:val="none" w:sz="0" w:space="2" w:color="auto"/>
      </w:pBdr>
    </w:pPr>
  </w:style>
  <w:style w:type="character" w:customStyle="1" w:styleId="documentskn-mli8icoTxt">
    <w:name w:val="document_skn-mli8_icoTxt"/>
    <w:basedOn w:val="DefaultParagraphFont"/>
  </w:style>
  <w:style w:type="paragraph" w:customStyle="1" w:styleId="documentmaildiv">
    <w:name w:val="document_mail_div"/>
    <w:basedOn w:val="Normal"/>
    <w:pPr>
      <w:pBdr>
        <w:left w:val="none" w:sz="0" w:space="3" w:color="auto"/>
      </w:pBdr>
    </w:pPr>
  </w:style>
  <w:style w:type="character" w:customStyle="1" w:styleId="documentaddressiconRownth-last-child1icoTxt">
    <w:name w:val="document_address_iconRow_nth-last-child(1)_icoTx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skn-mli8parentContainerleft-boxsectionCharacter">
    <w:name w:val="document_skn-mli8_parentContainer_left-box_section Character"/>
    <w:basedOn w:val="DefaultParagraphFont"/>
  </w:style>
  <w:style w:type="character" w:customStyle="1" w:styleId="documentleft-boxbordercell">
    <w:name w:val="document_left-box_bordercell"/>
    <w:basedOn w:val="DefaultParagraphFont"/>
  </w:style>
  <w:style w:type="table" w:customStyle="1" w:styleId="documentbordertable">
    <w:name w:val="document_bordertable"/>
    <w:basedOn w:val="TableNormal"/>
    <w:tblPr/>
  </w:style>
  <w:style w:type="paragraph" w:customStyle="1" w:styleId="documentskn-mli8heading">
    <w:name w:val="document_skn-mli8_heading"/>
    <w:basedOn w:val="Normal"/>
    <w:pPr>
      <w:pBdr>
        <w:bottom w:val="none" w:sz="0" w:space="5" w:color="auto"/>
      </w:pBdr>
    </w:pPr>
  </w:style>
  <w:style w:type="paragraph" w:customStyle="1" w:styleId="documentskn-mli8singlecolumn">
    <w:name w:val="document_skn-mli8_singlecolumn"/>
    <w:basedOn w:val="Normal"/>
  </w:style>
  <w:style w:type="paragraph" w:customStyle="1" w:styleId="documentulli">
    <w:name w:val="document_ul_li"/>
    <w:basedOn w:val="Normal"/>
  </w:style>
  <w:style w:type="character" w:customStyle="1" w:styleId="documentpaddingcell">
    <w:name w:val="document_paddingcell"/>
    <w:basedOn w:val="DefaultParagraphFont"/>
  </w:style>
  <w:style w:type="paragraph" w:customStyle="1" w:styleId="documentpaddingcellParagraph">
    <w:name w:val="document_paddingcell Paragraph"/>
    <w:basedOn w:val="Normal"/>
  </w:style>
  <w:style w:type="character" w:customStyle="1" w:styleId="documentskn-mli8parentContainerright-box">
    <w:name w:val="document_skn-mli8_parentContainer_right-box"/>
    <w:basedOn w:val="DefaultParagraphFont"/>
  </w:style>
  <w:style w:type="paragraph" w:customStyle="1" w:styleId="documentbordertableParagraph">
    <w:name w:val="document_bordertable Paragraph"/>
    <w:basedOn w:val="Normal"/>
  </w:style>
  <w:style w:type="paragraph" w:customStyle="1" w:styleId="documentright-boxsectionnth-child1bordercell">
    <w:name w:val="document_right-box_section_nth-child(1)_bordercell"/>
    <w:basedOn w:val="Normal"/>
    <w:rPr>
      <w:vanish/>
    </w:rPr>
  </w:style>
  <w:style w:type="paragraph" w:customStyle="1" w:styleId="documentskn-mli8right-boxsummarynth-child1heading">
    <w:name w:val="document_skn-mli8_right-box &gt; summary_nth-child(1)_heading"/>
    <w:basedOn w:val="Normal"/>
    <w:rPr>
      <w:vanish/>
    </w:rPr>
  </w:style>
  <w:style w:type="paragraph" w:customStyle="1" w:styleId="documentskn-mli8right-boxsinglecolumn">
    <w:name w:val="document_skn-mli8_right-box_singlecolumn"/>
    <w:basedOn w:val="Normal"/>
    <w:pPr>
      <w:pBdr>
        <w:left w:val="none" w:sz="0" w:space="0" w:color="auto"/>
      </w:pBdr>
    </w:pPr>
  </w:style>
  <w:style w:type="paragraph" w:customStyle="1" w:styleId="documentskn-mli8dispBlock">
    <w:name w:val="document_skn-mli8_dispBlock"/>
    <w:basedOn w:val="Normal"/>
  </w:style>
  <w:style w:type="character" w:customStyle="1" w:styleId="documentskn-mli8txtBold">
    <w:name w:val="document_skn-mli8_txtBold"/>
    <w:basedOn w:val="DefaultParagraphFont"/>
    <w:rPr>
      <w:b/>
      <w:bCs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documentskn-mli8paragraph">
    <w:name w:val="document_skn-mli8_paragraph"/>
    <w:basedOn w:val="Normal"/>
    <w:pPr>
      <w:pBdr>
        <w:top w:val="none" w:sz="0" w:space="12" w:color="auto"/>
      </w:pBdr>
    </w:p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documentskn-mli8parentContainer">
    <w:name w:val="document_skn-mli8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Ashwin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65048e22-c7b4-49b4-8a82-b18e67337bf4</vt:lpwstr>
  </property>
  <property fmtid="{D5CDD505-2E9C-101B-9397-08002B2CF9AE}" pid="3" name="x1ye=0">
    <vt:lpwstr>zDwAAB+LCAAAAAAABAAVmrV261oURT9IhZiKV4iZWZ3AYmbp619ul8I+kY/3XmvOkSAYK7AQzOAsitE0TmAEyWAiwqA8JsIEhpxHWqAZk8JY3Tw/pSjJ8VPQcJ64HJAj8VElZfGryftm6w7KHrR2jF+9Fb11wISyqZ5OCc0uqPsANk0YVl5Ia2GDQe7QDqZjaJaZpT2GgvDUGVDjdqZheVBO27Wm4ZePLPPtME1x9THO6jYJFnCejkN2p7UI6Xh</vt:lpwstr>
  </property>
  <property fmtid="{D5CDD505-2E9C-101B-9397-08002B2CF9AE}" pid="4" name="x1ye=1">
    <vt:lpwstr>dm8yM6ee+JcdT0aqhmHNQDXrx8R0gaeaoATPk6QE9XwdKJdrFdiWx/SaJWLtxP6N8vLzlQppPmDDs3lbYLL3aFgEzIYStGC545Raz46pEnlAnOtjXo4Mof4OHfdwq+QR9q5SpV1lz3igdrNhFTKHKwmMZ7E/QG8DfG5DkNwHq2IcmbFVfMIgcLF3BMTMFz8/OITeCXZsDFuujIwgETPjhKDl5JzvuasRdqkNoJ1rO4l5WtrOAvEGWQj7JElvGb2</vt:lpwstr>
  </property>
  <property fmtid="{D5CDD505-2E9C-101B-9397-08002B2CF9AE}" pid="5" name="x1ye=10">
    <vt:lpwstr>6OZSJs1wSqcOEjdaAdgb+jqnqy0pfq8pBSerlg4fng0FkHqT9eSkAuiGhouFfZQYCt7oXMopUKNd27SUzVOlWwqpC7/H3pqaeBgRkH4GFDXBbnqvqbsB2wQUfpnsm/tuE76RZ6YhgaNu3/Usm66WKF016q/VIMyOn6Dbtsm7H60zYGtmozHruPPpFH6WNRO3/GMVFq/xCV7SDl+zOzsM1esRwnHBwLwRt4dPfM9jH2KwU0Q1/Y+2//dtTzJcCcJ</vt:lpwstr>
  </property>
  <property fmtid="{D5CDD505-2E9C-101B-9397-08002B2CF9AE}" pid="6" name="x1ye=11">
    <vt:lpwstr>UPWLqUyA1rBkRJicv6MNL/JhZ1qkJKsoKQkqQQlhAxQd3yBB6x8XxhHR2UjuT++an4IarhDgKJsaThvv04S2BXdpAhL4yD9d3fwQ/0RX/lzbTrnKIl/pXa3EbDpl+THTlm11qZvKgO0lmwNGLMBjKmO/S4VgmdgtI6FG+gcnb1x6gXIT8DvVN7ryCTWKjj5GmPJTUilKL4tzk7y/jsFdGwl0ntNBmSmFzsvO+/jjwBTrJE/iAkpmcdjgmuYpHgS</vt:lpwstr>
  </property>
  <property fmtid="{D5CDD505-2E9C-101B-9397-08002B2CF9AE}" pid="7" name="x1ye=12">
    <vt:lpwstr>wsKlvyDBq4vV2Sl6vWHCWMZwC71rku+y7m36wQTfbTdG3b/P8NVS2emMGQVbBB4xWQtG1TTDmY4huMt76O0oa7iJd6VJ5wV06GtTaqvyxqtD46zIme6NYu4jCTs6JjuiaOXvnULYJroTVevfy9C6iE1npWLOr/1t5Z2JHwVmv565pAx7K5/F2tSq1IgNnnpo8K1I4LIinY5gVlWzBTqrvuNAKPm36T01/VEH0LkQbbF7QdOqgehxUnTNQJzJQz8</vt:lpwstr>
  </property>
  <property fmtid="{D5CDD505-2E9C-101B-9397-08002B2CF9AE}" pid="8" name="x1ye=13">
    <vt:lpwstr>AH6AO5CCzwITdGVi6mp7RAh+OBGyU/vyFnm5Iesx1PvG2d1mIxqnWpQ/Zxfojb8JFtF+l/FGcAVqJPon2SVJL9EUBRmtmTzgrC6CFADTod+W0vJG1Yr1/pLEI7cT2t6IlnPJpWHq1RUMcsPYORcOHvrMQqwfkfpBkkvWNpKWLT+eZdZ4ZkqZcD+OEf0NK8sf87DzN5Fbh33c4lwgHG5PgqUNSIcBMuLqtjOBW+JDRI7Lp9JE8s9x4/c0SjCmrQ0</vt:lpwstr>
  </property>
  <property fmtid="{D5CDD505-2E9C-101B-9397-08002B2CF9AE}" pid="9" name="x1ye=14">
    <vt:lpwstr>d/OZXHODLyFr5GFdNDv6zkEA91nJ03t5psGzgHQ2WC5faU3D2Vb4MeCAHhZORzJjsEuvBm6fgRHVcnKB8qUttX/Y+KWcCWeobAzKnuVph9WtDzdae1qPrai8go/nSPBdsMCTffg82VRmFOcs9I/MveWZKwoHj1mvtoYcqK7aSAnb5EXqXX2NwOVaTKVaPPj/yw7X5EplMiOE+d1OZnnbcksGG+j8quAREmzN9oXMCC8RKzKk6M/LXCKEaVGfogY</vt:lpwstr>
  </property>
  <property fmtid="{D5CDD505-2E9C-101B-9397-08002B2CF9AE}" pid="10" name="x1ye=15">
    <vt:lpwstr>OhJHF3pCuCbya7cQxC+miuHGIW2vzReuZ8Qf6pG/pmHtTvTCOclWFkfthdQMKY3m+FAU1B4FcoKzfxV0JVOorIy2m7Cm+Q7aP5uuCDZq9h2ZWpr3N8MpbSnwQzT4GLyMNpY/kkUCqpo+LOYvW21lqJVX4TbtL2AZKnwNL2meDSJgvwtEB6NA6bqDt2gPyasATHUeAOrIz2KpAfibrg0KVMEuq7PjYcMjMoKls7Q4Z46xwvl2ALkLTUggvX2y+Gm</vt:lpwstr>
  </property>
  <property fmtid="{D5CDD505-2E9C-101B-9397-08002B2CF9AE}" pid="11" name="x1ye=16">
    <vt:lpwstr>EVJLcoAe+UdE/OIO2jjHqIGDHUUMvGWGgb/LHE2lw68zvic/VXbYRyxWDxc6mmquPQPJL+ZDptnQDV7gTnu+8hHH+muSHQmjv0g93xQ0gjSqq52XI0rubmRhsAsFlYi3kSYOjz8Sy1GGoMbmL+hz4sk8hYSWizpCeKDDadYtBjy2Mj4thGpRZ0yjBgT9aItlnOH3DlzeX0PgVn5+zrheSD3g0Ed5qRB5+NHuKuT2BlFond5y2BM9KYIe5PYoyEa</vt:lpwstr>
  </property>
  <property fmtid="{D5CDD505-2E9C-101B-9397-08002B2CF9AE}" pid="12" name="x1ye=17">
    <vt:lpwstr>8GiM3SMY0TrWr9A98nrmuGVkKkDp29w5PF5cm0f4BYDmwsdkDnN35IKzJ3TC+Rc9BYQlja0G+natdleY0wTzWkVleXaHh5tziM0tXassqvjJXk+wnNPiNiM/jGgGE5LBylNGfYPt8j/tr4wXGvCGugRcPY+XNOQ6PAqDejd5yAtKGe5/yno6PmfmROSdNhtxRZwpFusEI3hLLXgOFgoQ/yYcD8VcnPKH5JglJkb/+1GXzhCFyi8bTvgtXyZVKT1</vt:lpwstr>
  </property>
  <property fmtid="{D5CDD505-2E9C-101B-9397-08002B2CF9AE}" pid="13" name="x1ye=18">
    <vt:lpwstr>kUV7E25cjqkzYv5Z/AQyeT1hmY6qizBc9Sq6+HFZ9EW2BeoyOi0e6dbZycUqoOdH7NBZa6eQFyc2ufU9J966dcNVMvh28iNkAHsdn7ESyOyabbQba+h73sXNXEhCcSy3PLTAXvxkAFm2F6LaDfVTPLf6bp6vpWUPVOClQbcZf+2k++HrE782PFk/7MBLK1i+R6ovxmO5BsxSiKH3lKy/Q5AEGiDhKgwjtrpoJDnLsc/UXKeCKmA3BZtDQ1k/Y09</vt:lpwstr>
  </property>
  <property fmtid="{D5CDD505-2E9C-101B-9397-08002B2CF9AE}" pid="14" name="x1ye=19">
    <vt:lpwstr>T06Sp4uesWrnAxTDVc79Jvr3pl4dH6FZDh9EuOimDsWt/1qlRwCVngO5kPEz6RhjNtG6097rb+ShSnk5K2frxd5Bt6KRSJJGaJpjWWd0XBauc3OM2KjSR3IedHI9kN2xQRdOnZPN0IuSpNfwslYm47xv0YGbjEwlDDxttsX/EefDMwTcJaMxo5l6fARYRzo2JmyjDSem2E6S/7PTe6VDa4+0MShwV6JEXiSsX6luXojg2ET7gauR3y4rRHOjbob</vt:lpwstr>
  </property>
  <property fmtid="{D5CDD505-2E9C-101B-9397-08002B2CF9AE}" pid="15" name="x1ye=2">
    <vt:lpwstr>sRJELFnoGcdYoiUkjtoHAApzmEDtpQlpu03Kp+6yxuJD+bEE/eK2utIDsfUWRV2YzVVifGDo6RnTL0Si8S3P1gENSU7nVgZPN7AK05tyGX5gVCzEGwSJNmIs1xEdDIrZ8xL6dOBkB06YBqt5H2C3YT3RnyZULACJP6oXea7gfjgQqL6Us814lp1x4NaYAnpIZ8C3wPIAUFpQ6AoUP3LiqyaXeBBqn36+0tPCYM8LSVhK6m2ib0lgAka3Pnxw1Lh</vt:lpwstr>
  </property>
  <property fmtid="{D5CDD505-2E9C-101B-9397-08002B2CF9AE}" pid="16" name="x1ye=20">
    <vt:lpwstr>n2JVlyXaIoMo2itY9gsNyWksfnePtq1zPu/kphty6KDl9zzwJmm+NQVpiN/KepzJ9RaFgkhK6OfKxZ9B1InqyDc1jZ8RSpfSIgj8dR4AkL59rU9vyjOTq6IiK1OwpNU9R1+W3XsS2ol9sqVj9Ok+FwzPCokwvFqRrvWUloEJCqFHwQtR5i7avAeLBhXKYGG1yDX9tn9kSQ1yJOglVMx4JgEpCaBa+Oc7UHuJ+9zGkv1XwZono/ZWjf1IvknMJu1</vt:lpwstr>
  </property>
  <property fmtid="{D5CDD505-2E9C-101B-9397-08002B2CF9AE}" pid="17" name="x1ye=21">
    <vt:lpwstr>yM5zUGGtAH+MMkNUg4m/beD9wlBwRKE99PdlFdmVc+9jfnwf2BsX/mndBxoRl509TpEv/U8LdWaQ/H6aBGCbsPhKlDALQMkLMjFRudJ33cnG5eRGZuxJahO8e5XYOxTG1P5z/VLbKUJIjmojhc95re3jN/D0s/K08eUGJCB138r5x4ZBCI6+0nEk73QMzxVJ5V1MYmzwBZeL5MoH9Y2Fro/PFtQVkasDdBD3sQ6LyCM2x8svxqLx1+XDXBMs1Wb</vt:lpwstr>
  </property>
  <property fmtid="{D5CDD505-2E9C-101B-9397-08002B2CF9AE}" pid="18" name="x1ye=22">
    <vt:lpwstr>Kvm+joopm3Sphrgapd6Jswcmqg3kuPn6VgDE3gWAHzrz3ksDGLrsXcSYqcDw5flV9EmiElSvPKIaw36c/rPP8yzVEeRiqRniXIeCoIv2lWUBezPpn3y6BsxFlAjxmZp5Mxb9Dy+GKdFOT34nNHkbU1Mf3fq4Z5ZQgfUlqyEfnhlKEchc7KUVeZhK0PtVQBzldqxwl4QQphQAs1Z255NkMKX0fMEm5GETbMF9PvELWtVKw/ZEr+hgA9kHEtkrajn</vt:lpwstr>
  </property>
  <property fmtid="{D5CDD505-2E9C-101B-9397-08002B2CF9AE}" pid="19" name="x1ye=23">
    <vt:lpwstr>LhjQehvUY6BHDFiFMi8Fn17tWDrUJvVv7n5HZypPWE7bs7gl5QF9Ue28Hth7gEKP+xjpwFdEy/N/LiWjYcfm2qDCzcUe4fOuvSmRPCyl0UZhJ9SVbtzEAYrG/Xlg6rEKgtNTBKBsOtapapzmq8WUTizuD9Xbfrb5g7m78JhK3OQLYZpY7xxuhoP7s+Wf3Y+uwKh6rd/QdawVQ+Yc4D9gLWTuMSecOszTxTUgOIWoc9pqq+qR3O8gL+drNuhg6i+</vt:lpwstr>
  </property>
  <property fmtid="{D5CDD505-2E9C-101B-9397-08002B2CF9AE}" pid="20" name="x1ye=24">
    <vt:lpwstr>nANHFX51XG3LzKjljsfPH1dwJ0fyImtg8Djc+DMkv5Oa36Cd6N+YIo0sykZcgPBfdaUUkn0yXT42ZH7fX+fka5XhM1d7tohuIGb+jUx4/XZt5A7y6hZf+Xj7Wspoi+ioGht/2wc46q248oBs2dp030ywwFFZU0/f9jYOG7xg/TUWl9BqAnpW5RJJ56+aoXWoRlHPoHmv569zYv5ZotKDcLONESBQZAhVpmxK3UAs3qiPYm+b88Lp4I9+RIXBHxA</vt:lpwstr>
  </property>
  <property fmtid="{D5CDD505-2E9C-101B-9397-08002B2CF9AE}" pid="21" name="x1ye=25">
    <vt:lpwstr>UXIZGJ63tP0slUh8k/dK0OxMiQL5KdlipbDfuFyEXrzwta01d1cdBOV4LdErUQvJdnVzL7xEF1tIIemLd/uZClcp+XiahhgKdpQw+yxjaEEXIcgF6BfBFZxt7W7jeb/S/7BgJS8eMG9TVYS3cDKMxr+guN6T7s3yzCTIhDDYOeEW3vhLvk6f/Vj6k3ZhSIz6fKRlerG9nXyW7FE5cRuVmHePSph9bJdo8rkQUpiw1/az52MY1hvQYHIejFLNm98</vt:lpwstr>
  </property>
  <property fmtid="{D5CDD505-2E9C-101B-9397-08002B2CF9AE}" pid="22" name="x1ye=26">
    <vt:lpwstr>GfEL50JWdgJHqgRJdYr1ccyvgHyjspbV/ieunhBD0ZupQ0z3JQ/hBLAGCqeb6TRiUObfuw/fMNR94deBdnpsl6r+FCWswwV7A7YWD8JnY4f5xjGTzo27EL9WN5R7ev+0m6u4yt5bEj1s9Pkt2T9kjSirkUmwcTjBKMM/3hbyQvGEdCpZsltedbUtennXzq6kVGP7p1PoZDiYfMsJ58KcvbQUmrTDTAztPNyLeyIAywPWOX2Rq7sL/PtpeZhg6gN</vt:lpwstr>
  </property>
  <property fmtid="{D5CDD505-2E9C-101B-9397-08002B2CF9AE}" pid="23" name="x1ye=27">
    <vt:lpwstr>sK38P2yF6pA64iH+ZEFVYOvmeEyMDviI5YWpltiBdBNyidwzkfxiI0oG/2jB1fOHPfaMUoLgcnbEzhaOoz9qL8HZOk7IkynQBPAFNi/l4Oohze8h8PxH9krf+SIa7nH5os/iYZy+f47sxl1r50C+XWR1tYAwZJiOM7DNc9LodZtVD4uFAprqFiyaXNW5HGhkiWUjSpOXFmUz2/V7/SYvte33Djy+x1RC9cw3dK51n4/msH4mVAwdZorIRxGx8jQ</vt:lpwstr>
  </property>
  <property fmtid="{D5CDD505-2E9C-101B-9397-08002B2CF9AE}" pid="24" name="x1ye=28">
    <vt:lpwstr>oS4COyEP9I+5zCmRYBMh+Px0d3j82sHDlSUtgbMvXB66SoFPxVeAvgMnj4AEFMaY/h7BPy/GFXg+BW435keQtNU76KFI/e0IlvDhsS4RaZOImn2Urjy5ulyjjZsEnIwF6xpUCvlAoW3TlJIR4FPgn8KD4As0Vg3MeU99vImneRrQSaLe1QXWwtD2FqDd/JxfQ6YaYIkcfxrokRxPh8fVaWV+bRp8+1Kp8EGtFEl8WMltIwxJ1jQrRT+rMMuSRJ3</vt:lpwstr>
  </property>
  <property fmtid="{D5CDD505-2E9C-101B-9397-08002B2CF9AE}" pid="25" name="x1ye=29">
    <vt:lpwstr>ZDcBN7eYryt5UIL+9OamjBPORZoNe8Bfnavq9XyCmjT/vCP6tovCogJEx0x9FOJ+1p5z3AhgbXaPussPiFWlWt/ZhUkJXS8LxEaMh/zbcFy6cVHTOiKksqxb+xJzsJBhf74FDc8Tf8tZwDqV9hgwOds9jqxIA1PXbIGtmbLTnrTmkMzy6iMCkozmgoFyAi0jwug2ENAB63f4KT+pfz0Zklxr3P1BiZvZlgmpZsreztecLZbbztEM99ZbPOnYwfu</vt:lpwstr>
  </property>
  <property fmtid="{D5CDD505-2E9C-101B-9397-08002B2CF9AE}" pid="26" name="x1ye=3">
    <vt:lpwstr>5OXhbWSEz76DVsM54OpRag3bsCtV63InIAPEhY42+HLRJpEik3JTpPtR9Yeqksyf+yg74XqHUgRaWqeXRE/l6HjCB2LsRZ83R5xS/eIFqx1jKzuFnHudxO5S6Pwegv6HDeUuIoNxnD0672+NYx3jdG1NxyKFzQb6PnRUmIwlrFhK/GmkDMonl5Fyj0faqvQxSVFOAQAS+uPWv2JF6q2Gdsdq6AbLMyij8puomyf87V3gUdS8aYZw9zFGlY8/Lct</vt:lpwstr>
  </property>
  <property fmtid="{D5CDD505-2E9C-101B-9397-08002B2CF9AE}" pid="27" name="x1ye=30">
    <vt:lpwstr>0skFveW9LB5aspCYWQoYTUeDkh5LXpLTrup3Q5K5/ikVftUxBco5K9qC14krY4q38Gyc6/8haRHgBf2vLw018KRRKpv2HYix4e7ZyjkPa3Px058XBji252vA7uWwj7UuHVmnS49zQDUHDThoU0zhprPoI9qoN2jiJStXpKks2PGsn+7/aT9oxcVUXtB1jE98tAq7ne1gsAWsWneQW/jzOwESB/LeKWLKn7yV+stg8eraDQ7YkMXFKWVEclS8tN5</vt:lpwstr>
  </property>
  <property fmtid="{D5CDD505-2E9C-101B-9397-08002B2CF9AE}" pid="28" name="x1ye=31">
    <vt:lpwstr>c7flS9T8PlbDk1eARkbizrCoCQfhPPuhe4h3s12334OSpGUVkYRkoiMJHXCfb8OXCVK+afFpDHBxqYls305o2iCp1P2U8vY8X0Z5UdS1iytGE8hO0zd+sjAi+jq3wTVVxYLsgQy9OdKue3Kp98S5EVgzXkSGSbkdHha0O9p05EUxAICou9sOlJVtb/Bt5UFw5uZwws7LnuuxM7OvF7QPH4MkxJNReDyr7P/2okrsFUcHIlzhtfK8Q5CQiT5+Vq2</vt:lpwstr>
  </property>
  <property fmtid="{D5CDD505-2E9C-101B-9397-08002B2CF9AE}" pid="29" name="x1ye=32">
    <vt:lpwstr>0wSBSYXQFu1S89/Pypi4Fj1BMAOYOgOCuy3ugWM8F+i9tWn+3LQMTuoIxSduMv2CmMxG+S3ijFfz71pdQ3DmBmBdnWokNAQf+qkxIob2w+mZP1kK42HPAJswErhNuL/dQ0WjTSGOprX6Min5bGWzlEZbevJE/2M5GJjAnoLL+5FxCx9a2fAaxlW9qhQ5/NINJOFsVEzx4PscAOODb3xIv348aXTo99wmHVELKx2uYYY6/U0VWDUBLrrCo09fAvm</vt:lpwstr>
  </property>
  <property fmtid="{D5CDD505-2E9C-101B-9397-08002B2CF9AE}" pid="30" name="x1ye=33">
    <vt:lpwstr>Z4bz1DPyCNRSz1uh5Pmm/PTdY0wbArlyRRl+SisFbhIwziFu3oFv3j75Cv/xU1IF37FtgWlI0AqCe3+NJPWLpXbTM06L7g8RPUkoDjbhFNkVx024EM8YkXaGuvAjXKoRgSJVd0qbUpuzNqyCbEU1s/csRDexRUakI6o7lLA0XSL/JJ1j7zI0NAj0+iJECyrHdP2gIWQhnZnz0iEC5V17miDb8eUkGXtRMam3d3kCgmZIevb8GHEqE1nbA1VD1NM</vt:lpwstr>
  </property>
  <property fmtid="{D5CDD505-2E9C-101B-9397-08002B2CF9AE}" pid="31" name="x1ye=34">
    <vt:lpwstr>BXP88fJIEy5hPVw5BX+fDAm2ZWuJE4xC7QFZ9tQtRTf5FxzQqKX++BiqY26mn8Ttr7GxuJJe/4pQmDmaH6OmmxO/wd5C6/+O+XFgar6AdVnC88JHJpifQrOb8MfaQCDy+hkdhGxIZ4QDr8QH/iuD1nLCuD3jVPlqNoxw31M2ovsWS740vVw/0FDjeeaMj37Yl6pyeSj9B8aKvThTTBIUvL1MaJzhWA/O1If4dPpud+kyV3toSuOxVPuYYqdH0wk</vt:lpwstr>
  </property>
  <property fmtid="{D5CDD505-2E9C-101B-9397-08002B2CF9AE}" pid="32" name="x1ye=35">
    <vt:lpwstr>rg6bASUFlpiUwxxr+XH1Q8fBRedHc3GAqr9JdERJt8WW9ehoYlRt6hITRP1RaNHo2OPlCvL0zewtH8broo0Op9QX6SOoJAfkJGgiMrr2wc4ujLxz1JtjBoo6WfJP5pmhVkT88YFPbeCn0AORgZgzqSl77IvKvKuNyFK50IV8xVQ8xIXhVPgqR/kv/w86Td/1MoadraatF4+2wuQbyFibf1xJhTcRouQvi0rMWEgZ7yZcKnfO7qwA4V6Ic5EdLLF</vt:lpwstr>
  </property>
  <property fmtid="{D5CDD505-2E9C-101B-9397-08002B2CF9AE}" pid="33" name="x1ye=36">
    <vt:lpwstr>An+letXvtd9/UWifzlQywQH71S0D1kd0hG0bbnebVJS3uvyXrWvw52JyciK9nXFzf4PGyOXhc4jNfKl3iQbuuHQHkHG8fT5evZnKTJfEjjLLujfd0erluqcsv1bulhk57BDBSX1/vWH7ANgfePmjwuM4avBvofbduxT5TYYNbqjzdysdkO1v9s0GkrUyvP0Fo1bBlL/TXl2VcFI1Rz64djmwxPlVGOohlwKc8PbmMehAe9SCE+zM/BjeZ8rvXew</vt:lpwstr>
  </property>
  <property fmtid="{D5CDD505-2E9C-101B-9397-08002B2CF9AE}" pid="34" name="x1ye=37">
    <vt:lpwstr>r+wMbGspqZmuQlCLp/oFVhSD55R+bAcpnzSnpQI8mR9jxvjlWj5susQN0acUThd2XGpsyMPo4EOnyMenOHW3v32xlZGEKzwvFsOQoVX+j9LflF8JKdHKxHZd7oGDAFuFxiimSWZO6pPhwksPTz6K6LwrHwS7dc7Pus/iex1dYnNCJLrQtfNl7eAwPbfGaEUWxjxB7FKz9C+ifozUtEylqInaYbQVAyrGbjIc8jzI6ryvb+EOodvaDZaZTsy00pR</vt:lpwstr>
  </property>
  <property fmtid="{D5CDD505-2E9C-101B-9397-08002B2CF9AE}" pid="35" name="x1ye=38">
    <vt:lpwstr>gOwyy9VmV5jEg7m5uDR6HoJLe45o4pKWVOXx+tmVLzPk8yCRknGvOrNn8lXtdRrA84VRiVuHOJwPzz9Zr/ESkV81zEeVFvFwwThIRng9jFCXBqJePTjmnk2PnuIOvhR/MUOzesClKfDdMf0INS4m1+qRahNboREdVpPo/9uyQB9GODLkZIZ6EAD/1lTcJvW8M5wLUXtjP2O9XIbh2L7bhYm7y1LFE3jZ6j/8CaRgbuUT6nmpWghZUn1iilj28Ll</vt:lpwstr>
  </property>
  <property fmtid="{D5CDD505-2E9C-101B-9397-08002B2CF9AE}" pid="36" name="x1ye=39">
    <vt:lpwstr>UfvjwiDC7HDt2d1gy5i2x7+QOdN4qyZBS07y76a/lrMP2ujI97NIRcrAo6XG3n3nOFLkVaub1p24nbd/UNYJ55tZb2d7GhYCrcjoFVEc4NwoJmDA6sR37y+5trst/KpekgaAc7Ocy+mQfjazQb41pAbF7EsFMKlawNZBPLEzqHEWG3trbtAy/+gHBh2tkCKoKqgmyjAxiKcx0Psq2Sa6ETJDw70dznuLvEv9ZX+mhzPKcJjJuIdEs2g4kp8JLZ+</vt:lpwstr>
  </property>
  <property fmtid="{D5CDD505-2E9C-101B-9397-08002B2CF9AE}" pid="37" name="x1ye=4">
    <vt:lpwstr>LtN7MLwMuomHxd8dS0O5LVRYGNd+Vbu2oo3r+ZC63Zer0x69B5rrgA6+mOnsaiQdiRUAxMRrZ+McytnyWyhvbECKHKuSlat+fT4Ppx7o9yXnkKr6uh3Kg4Guffd7LaBO1hb5DFEsUCRhnwoIg6RO7eX7Yw7DMI9CmOSPnAn7tljY2Ooz+SzyxthienjfHg1YkRLWMlLU7AJxPRYo5c8bwEAKwhYZmWM9EwwAsQ29puCtVNp0T/78MA7zKCyAIhV</vt:lpwstr>
  </property>
  <property fmtid="{D5CDD505-2E9C-101B-9397-08002B2CF9AE}" pid="38" name="x1ye=40">
    <vt:lpwstr>e7yG+KB8dpEUmyz/gnPeft2m9cNLXe7tDk3dTzPeQGryEVH+MXzt7BCTVxkCh6jvvP2DzPHa4t/fD1zMOV3dCq4u5XAnV54krIabSOZUKOmQLUT+Eibs0tAy4HoTyXzLnWiW/+GZai8jTO4e6Q6OsGS/PyezEbPnNd3a3LJXint+vKzcJBawBh8bNLHqWRKV49tFt2xovmf2PYIVPBAvsxDmLGGDNr6uucHTLbbSZT2pHLOvXtYYjlHZYPg17g/</vt:lpwstr>
  </property>
  <property fmtid="{D5CDD505-2E9C-101B-9397-08002B2CF9AE}" pid="39" name="x1ye=41">
    <vt:lpwstr>SrrD1DCkwH1I/1L82jQ+N7QKMepATDFVGXDhE4VgoD9lQ/WXcqXWSwvLunLYIkf8UowtsyfRaW17AZ6r7V0uGzrm0Ot6OL1y9zsczeTdWjcB0SjT+fP1AVHxFQPrtvhA9mRgQkQ/tontsjVRTh+61Vp7wkE0mx0F9TEFyP9q0gGdb5r+BRCN0WdGrwV6yc4WSdKskG9C3NitaNJz2j0Gu6W+Ilql5oykQOgOpDM06Uum3pCMv1EdKnbKv5lRdKk</vt:lpwstr>
  </property>
  <property fmtid="{D5CDD505-2E9C-101B-9397-08002B2CF9AE}" pid="40" name="x1ye=42">
    <vt:lpwstr>SJjKrztaaEVH55weDKT5I047Wrv7xGSIxZ1d+t3QxOPrYHeBY5eko0CH2UzEO0JdWmB+rfMhoGUBPt9Ypa6HzAgORsc9jJKwkomHYSxvYVPYphdBxvs8au7DO/vqwTktD8AlGU2Yknsv+BvTGbWWg4EI8O5HbogNTVxU6ARWpBVbfhmroMug1aed4VxplAE8Ryr3R3YMwEZO3SixLhol8im5+Ki8De4gaoGWjipLflBptNCtnQC+htn5cl0xqH8</vt:lpwstr>
  </property>
  <property fmtid="{D5CDD505-2E9C-101B-9397-08002B2CF9AE}" pid="41" name="x1ye=43">
    <vt:lpwstr>wCCd8n9NnYl7vagp7cQ95KQjUGQVFRvTuG8xvPu6ObkuIg3NLY6uJ++bx6willl4/pbLYCf+B135kQI2kKYPLdjiQQyjDpqK33CfLqBfo4iWODzxxao8PslTag2kdlmQdUkLY7p0dbqRuYfHtwQuOnIAdq4PzWNYmC/j6UQQC0Q/6RLeibRGn/BMKgp5TA4+27n7e0k0Pzq6WJrVZ9xkL09Ada3NWpWuplH9ImBlBXzPwPADQMKjmb7k8oc+Zwf</vt:lpwstr>
  </property>
  <property fmtid="{D5CDD505-2E9C-101B-9397-08002B2CF9AE}" pid="42" name="x1ye=44">
    <vt:lpwstr>btY2B82JcwkQql4G3vWjCPtN7tMZ/pm0NWWtx+FZeF/XlQbHXxaN6kSqTCIn4E0s57hMQ/8BVwyHMFUtaRxwZb98hz/izujGX3lnJ/ZSGkhLrGKxndLZcL2SfScfwEEHFUkrxlRAjLr3Q6nZaMBj4oUYQ/GI4XzMg7cUPbAofFLA2nQzqAjID9r+tiWp3+5ndRRzs4GzPYyncw/WqP7h5HkD2DFmPRovqlIVadIcC8jQrPmHvuhKJM9MbTJK5VK</vt:lpwstr>
  </property>
  <property fmtid="{D5CDD505-2E9C-101B-9397-08002B2CF9AE}" pid="43" name="x1ye=45">
    <vt:lpwstr>vgqKzJLr4HGHu/UDETGHF+0skxQTF0qVQQI85IqDJSt5sVtYnerHck3Lu3EIJviM2GbJ2jzJVDnv4mWw9AeGuIl0AMrbLvwNl/tyfRflpaV7yOXxRY6owCo0ljm4zVbWbDzFo0zVphiQLktZduOhA18mST6pncvDXLf1fVmBr/RftLMLaShDhCGZPsXR9BFwKnUwPhfLmjJlmAEUA2ucGUMwJblnwI8yZQJP8zsR6CXibs2cXLvTK0LO4qfuai+</vt:lpwstr>
  </property>
  <property fmtid="{D5CDD505-2E9C-101B-9397-08002B2CF9AE}" pid="44" name="x1ye=46">
    <vt:lpwstr>dcNXpuvR/mYF3o2aK/oQpFMqSwE8Hxl/9mDlD3bxBOUwaE0aSEb3r2jR4YGASlNV6gSCzrEsQ/DTS6pO1gsHm4HPxQfBFRXCNLguwoZdgZMhoxz4xtnCRWFqWEQ1q0xS3aiASVyVbp30e2TUdctlHsMfS48psvdvIHv45sTy7eZcO+cKakVXfjMjxLXQmJCOblOy19aSDogSfxcpaCcvNmNPI533aqESRE/0QHOPFN42FjpUYfyzkvLb8ZZD241</vt:lpwstr>
  </property>
  <property fmtid="{D5CDD505-2E9C-101B-9397-08002B2CF9AE}" pid="45" name="x1ye=47">
    <vt:lpwstr>VrMQHHhDpH8KGdXdjawAEo7ClIXsAA1uPKHn1Ln66fCZgil7CImdgQq/qKao73oxV4jm+UAXoRcW1cyIyZdiCaTa1iilLyKCw39zbsfTNglfofrG9rjpA9tiuPTfJe2pl37VLPeE0oeB70VPuXL+YIqLomIpTdciqP4hhJywNUMUSnbIiWWT9wXirQAwG4ojXl5Bo3zivDiG1LOOe4/UapkL0olNOsluqrbJHoGosLEr+GR69rH6+9bPspP1kIb</vt:lpwstr>
  </property>
  <property fmtid="{D5CDD505-2E9C-101B-9397-08002B2CF9AE}" pid="46" name="x1ye=48">
    <vt:lpwstr>eRTpTVObjPdSI8aHbzvtB6nueYwsJhdsuIhJH0nhAbFFnMC3s9jnnmMoPY+tfs61AqoeFw4mpRb9lk9nExBmFPpm1Y+gmLhjuN0NsYlCBkrGY5sqIuzdbtSDMEDG8rpj2tcSLku7sgmTp0CDTrDB+dZfCq97xsZiJtpIoq+nHNAE2NdYb3EgX2Y4VdsjZxQUHoKjMOvs37NvCTHxU/E3ap3/pwBRFb4K8dP+8nsC57+S8l1UO1Aa3oHEb9Hf46+</vt:lpwstr>
  </property>
  <property fmtid="{D5CDD505-2E9C-101B-9397-08002B2CF9AE}" pid="47" name="x1ye=49">
    <vt:lpwstr>DjQuUv2I+5mst+XZ3WgeVDPCPTKQDHDX56azab3nJMciuVhpFpieYcqbhPM+ClqaUSXWC1MtBT6fNP3TV48kZyoIWeYY4Urt9shEoGcg8qzthj4Zv6nMjzX9/kEaPieg9p8AaaNIhDktX/CGpGeKGJHOWR2V6kqC5rT0w09S0DXQ7WfdE73l2RLygYA7BLevA8HiYzTNdzcLN7/PqaFmvK6lP7k+gXEs8eRT/vZAb2LMmpzQEuu7TU7O/KXOUvV</vt:lpwstr>
  </property>
  <property fmtid="{D5CDD505-2E9C-101B-9397-08002B2CF9AE}" pid="48" name="x1ye=5">
    <vt:lpwstr>ftSxCEmRc4Ab8xU/eshrgNR26EWojv7tZRhwNi7LLw8yTld/PJoFSopk4c0weDqgXYT+7fKa37k5nFFksenCFmFClUN3AqWLGI1y2D4hyX98vjkZD/J0UR5WAAGM77+PnFuR40HQoelAoVsX25Ur4BwA4LirWmNe/IDkoLGFkU0hheXUk7Kms2kpGaFqs9kQA7P3ljoRMOpf3yn3xNoCx09PJAkfBzqo8Vygl8wrEGwWEm+GhblnJj0NWG9kZyu</vt:lpwstr>
  </property>
  <property fmtid="{D5CDD505-2E9C-101B-9397-08002B2CF9AE}" pid="49" name="x1ye=50">
    <vt:lpwstr>u0KbBL3hfuJ0c6Wc5rC0mtn7WvPaQqc+dlhScMZUQ0+wVFzC8dtW3cH2zCZhDf22V5/E6roQdV6CytIlKk2V7AjBXmGwFPX8Hs6H4JTkRapExR+xdPIOfMvTnkDiN+JInndMe/wf5TT2D1rPmCxKZN7yzZ8VBithLd9w42rEeJXX7aU85WOLDI06BE/6pud360eYxVcKuaqz34Tk09IV3T/FXCgvFobepvov6WEBV/2wUduoRcsBF9njtuneE64</vt:lpwstr>
  </property>
  <property fmtid="{D5CDD505-2E9C-101B-9397-08002B2CF9AE}" pid="50" name="x1ye=51">
    <vt:lpwstr>4aDJ71+VWOEBvGTVOo1xHAtM8GFLeEn/yhLZ9k8160lj3IN6O51YzujzaEyJSd5tsLJDiv3cYFXQPLtfN+VcECsO6f15Zkpq1xuyJOjsBwDHEScpvTs8t/wXOq+lWcRbhz94Es9/IPRCjDCFpVA3dz6U8RSvcDGmbqY01Y0nxVwQ8KH39heOo334Hn+krwiREsloLjEloWuXXcNP2KR6VnyWSoxcUTJEkcxh8sdhPVbjbE/ed/Qn0R8hmmh/nqg</vt:lpwstr>
  </property>
  <property fmtid="{D5CDD505-2E9C-101B-9397-08002B2CF9AE}" pid="51" name="x1ye=52">
    <vt:lpwstr>dxrEFoL7ASdxcdTpYPXAaZMsVCBM+uiXnUldq7UWep0AOwqNdBILzr1szbulJwETvIZu2UXGYYDwN8nEbDB30XDUo2Tw8qdooCohe40E9YAN/J+Eqb/gQekfpWnqcbDCJTN7RSflOiO93yvxT6uN3tb8Hf02gf6LZlAR5HsLXIIKLdsx2ZZFEg2fU4DK4+XxTU9zIZULwb8F4GL6AdPM+Pskhkvapi1No7jkmcT7I/tot963O8dI5M/y+6hXJ6v</vt:lpwstr>
  </property>
  <property fmtid="{D5CDD505-2E9C-101B-9397-08002B2CF9AE}" pid="52" name="x1ye=53">
    <vt:lpwstr>5g2IpJCkEibe2chTlUZQYmn8IIOHPD0Z2Fe2ZEZTc5tdGsM/gm1D/kShnfbFXy+7JDjlt4CLs2iU8E2GdI8xRpyktLJWrrM0PIMCYDQiXRf98oQ5m1UTwE6t4YQ8bvSDfU0wsqssCX4BKuKvIMfJJ07HfzgVNQZ2od1C0xs7QZlgEf+lktM/6XI+E7Q/+snWDK5JhSnEkbogT0WTQsvotQDbvIIb5E+6/KRwGRwNf6Z3BjGA05NpdhprUdIJWNn</vt:lpwstr>
  </property>
  <property fmtid="{D5CDD505-2E9C-101B-9397-08002B2CF9AE}" pid="53" name="x1ye=54">
    <vt:lpwstr>jREmOfDzBZxAxzGKKCrfFwsIBphuIGJfgsYRxu9scUngj2xLQEfQ7i8bTKiVzvwqBbzPg3UNYfAR3x5XAGJnaaZ2bnz5mA1d0SiwgtCUI0EQFRwMFxXS+fa1XPt/hOOB5YFxiXR6nWAOg6tkY8k1ygv9tkfJyP56DJ+ywes7Lyt8yKr67SmLGkrhmrGwBa946b/95a53Bf4gTpCD1fldkDHN5f9AkEM8ZJT4rL+deVH4+Dicxu/vdpfHRmJsLyn</vt:lpwstr>
  </property>
  <property fmtid="{D5CDD505-2E9C-101B-9397-08002B2CF9AE}" pid="54" name="x1ye=55">
    <vt:lpwstr>YgoxhJNvuX27Msf6WvK1dVwvzccKrMMtXcMyNUyqdZTi7O91jqIsLssftQiRfKJAlpWUOk6Ek80Lww98svM6ASFhibk/4qTfaAFHr/+ViXSQKf8zwdEZMJNeNgTMJsiJ5NK3S4oY0V0s3w3JNl+GVNujuRYN37Vav1QEvq4GhIPsfc28Tqu2Z/A88fU/UHXquhxpZu4y8JD9TA3fpREpjHTD/BSEp38m2q6vyDtH6/cBpQM9odpB6xcUoa5Rf5d</vt:lpwstr>
  </property>
  <property fmtid="{D5CDD505-2E9C-101B-9397-08002B2CF9AE}" pid="55" name="x1ye=56">
    <vt:lpwstr>F8z+a+jVuoXMVvSiuSFVfmHeZEj2Rzee+dKxPGJMrjGOB3F9qdxnLJtEvrZTOEZ0/5cGfgsCAytgRx9rPM6x+IAQTYbkCJz/iMVkXjaNztoB7y5jCCj4igL7QVBQz71bmxtczw4PkWCb2HCWeAfwE2BQEFC/LJnSZebq0asKbSvM+ShL/Vqby+h+lbg5eYUlwqe6WaHz9OlCoUXxQglAcb4CtEnAlazitZ6s2wh2ZZbcK1ztu3JtIRRJJbMOkEF</vt:lpwstr>
  </property>
  <property fmtid="{D5CDD505-2E9C-101B-9397-08002B2CF9AE}" pid="56" name="x1ye=57">
    <vt:lpwstr>sPbNohf9o5AF637irhBkdSJ2dIKloOfUI+0Rm28Rl5ky+JnTRstR+ekbfJtY6MHKRf2QIRXpCZ7XWIyT0OEmO2cYpN61Tcd/NjXZSGYCoDPUt+6ZVn2X7e9f7d+QzfI/L1rntBf4x2a3LXqs/rDOw1JOhNebfp2jrebNPHM8lR7+45BkiG+bGjpKw4k7mYdZoK2TNFknAhKEwxHR+wA7oyOBzXfm3kuXpydccz7MsbhYrwOU80y0HE8jkfOsTn/</vt:lpwstr>
  </property>
  <property fmtid="{D5CDD505-2E9C-101B-9397-08002B2CF9AE}" pid="57" name="x1ye=58">
    <vt:lpwstr>kEFXL+Bxb3qv/MW9XP3tJDKP9wLgowU2GhxvcpufT9SLr6Y9bjoXFJyzfr6d8/BmltACs1c6Tp4qDUwZltO7kV4SB/mnwCDvwJpKHAoCT3XHDQOYVNwR0O6WMgu1OI0F0XB/WQ0raIb1Luiq8HjfyWwVSlyvaXktzkS9VKECHjAmhhhVixikzYc9sGbbqXsNfxc+wFJELV/C5zYdyGTYKHsLTAh/sc7vbLquHkln7qFtEipiomXGtIlqamGyQ07</vt:lpwstr>
  </property>
  <property fmtid="{D5CDD505-2E9C-101B-9397-08002B2CF9AE}" pid="58" name="x1ye=59">
    <vt:lpwstr>2k7kZgj3BK3yU5vsk/BozB/LtH8rcHf9fjXLzwNUsrq7qqiP09qXUGS+ggxbgf+PQr+jRsCJ9qEzG5+ad40iBt4RvgCnXqXoWzKi66J63Hnfo+SKB8+ya8BmLQdrhilFEwIQC9GDj650a+Ul1RdT8Gp0w0NC44QZ3H1Oe+qEHtNZrPjWWUmd/xOvU/3y9T2ZlubKHdizLKwSAg7y6YtJIHUTXhUDwltG8LBZgakuLHVOMHK9WU+N1UH0hMAJ5Uh</vt:lpwstr>
  </property>
  <property fmtid="{D5CDD505-2E9C-101B-9397-08002B2CF9AE}" pid="59" name="x1ye=6">
    <vt:lpwstr>i5mVOijSAIpjdcuayJMrrLGVXCr2fyG+m7yVCOL7Fd/i38jleown28aEDSu4P/SnzB0/c9Ry55f6sI8prgr2k1B1fodmY2YcjviGA4MkYl3q2Xx0rq9/BZNDLRrfp2UrBtVCjR04Eh8JfmNHeX2WQNElpzujDGWjeTiN1uGPlUpT+v81im3pnZmTtmHidLJsZvu7wB+1YzdNOZcpDR9c/jJhpWz5dGBj6JzgtMOF7Px2hO961bCdR6VFxG44uAj</vt:lpwstr>
  </property>
  <property fmtid="{D5CDD505-2E9C-101B-9397-08002B2CF9AE}" pid="60" name="x1ye=60">
    <vt:lpwstr>A3iEMUpGGXr49/uQNlLfPHb6BaHdsIn1DcP+rL5sT1wcq7fWseNK/qhxaAbtXXsq/ckYsQ3S1tjfttXMWUhHZGBJ/rmAuomloMV60b9wgRJY72GBMglGlcwMqB0rx9zULp2LsMELnUvl6RykuNOXyXeeGeAGvs6O7BhTyG6xr/C5ULQuXGOrbdSz+iq+JoRXpBXye5wTquO1lcaFovj70WMvRuBWjx8JDTq2AaBP0BDobO6e5IwMmKMfMFqBqHJ</vt:lpwstr>
  </property>
  <property fmtid="{D5CDD505-2E9C-101B-9397-08002B2CF9AE}" pid="61" name="x1ye=61">
    <vt:lpwstr>ntNMO78KzJmju7TkrJd11ugFl8Jd9D81/csvhw2qkyNCCG6UEi3wJOzxiwC2jUsAVf9OuujFjVZ3/R8YlFBLySdJOO81S/ddgRL8i2KGQXj5Kiw3oXWJQFpHtesZHD7IUDFNk80Fln5CVkhkHyo8osyG+/N8flHKlgKvH2vZFt9b//Q/AwVmqzDwAAA==</vt:lpwstr>
  </property>
  <property fmtid="{D5CDD505-2E9C-101B-9397-08002B2CF9AE}" pid="62" name="x1ye=7">
    <vt:lpwstr>zG93jn1ZxmzHNd1ui9xlL9gBjxZpm+y8jAMyV9xnFOsvSAkrh4IoAXjiZlo9Z5xWuipgWPsyGMpSAjZ9Kd+8P5WwarHMh5vmIhdxkaYGIfizApJYbAva0UC2/VtxdPSM8lxXOTHXyOPv76FeyeS0w1DJKnkBqS/sL+EnPPDR+gJl02A067HDmwQbhDzRTaJTUWffqA9GIpFjYZsyTzEz0FZQai4iNS5uyh3MVxwEuEvodHebdpwG74kaSIC7wWY</vt:lpwstr>
  </property>
  <property fmtid="{D5CDD505-2E9C-101B-9397-08002B2CF9AE}" pid="63" name="x1ye=8">
    <vt:lpwstr>TZdMNchg2gHx/Lxhp7T36a3OW8TYirzzjHL0OnxFs/nt4TklBPqZkuYAG0e33qBS+oGcTSg3Z8qIArE2YaCGcC4/byUXUg39Q5jWQyy+3ksS5vfTZbz/QaXNTusdPWEW9NOoaj/Ekh/rPAuwFHkvK+y6mJ+TzHLMs2Be3S9hULiFZNoVVkWJJnPb4s8S3rUt9pS6g0a/xYFB1qavd6hnA5UVA/ors+W/YBT3PH1ofBr9/VJyw/Q2LYVSNKBxMu2</vt:lpwstr>
  </property>
  <property fmtid="{D5CDD505-2E9C-101B-9397-08002B2CF9AE}" pid="64" name="x1ye=9">
    <vt:lpwstr>PFOyw5e8LGn+5RaY09ywfmFme4arMU0Tnd7wu2D1dPCUrFQy/9uP1dML3VKVPi6ko+4dWf2WZ9pecRIvemSPZA7SIeKumBAnisoVORAmxBYeqGpCNKSmnqKfLIObN3PtfPr+RyMTssnFI3MFQW5C47QNEFcfhDACWsAk/Qu0FtB0olcB07oIY4uFEymcCSaxW9O8CJHho38jhOMLbKXXynaRT3oVnK6hojihoUmBt36u40m0MW1LOx4TGTYnGAP</vt:lpwstr>
  </property>
</Properties>
</file>